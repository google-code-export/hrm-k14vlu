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42165" w:rsidRDefault="00442165">
      <w:pPr>
        <w:pStyle w:val="Heading1"/>
        <w:widowControl/>
        <w:spacing w:after="280" w:afterAutospacing="1"/>
        <w:rPr>
          <w:lang w:val="en-US"/>
        </w:rPr>
      </w:pPr>
      <w:r>
        <w:t>Mentor Meeting 1</w:t>
      </w:r>
    </w:p>
    <w:p w:rsidR="00000000" w:rsidRDefault="002C6F42">
      <w:pPr>
        <w:widowControl/>
        <w:spacing w:after="280" w:afterAutospacing="1"/>
      </w:pPr>
      <w:r>
        <w:t>When: 09/01/09, 13:30 - 14:00</w:t>
      </w:r>
      <w:r>
        <w:br/>
        <w:t>Where: Room 261</w:t>
      </w:r>
      <w:r>
        <w:br/>
        <w:t>Who: CASOS MS</w:t>
      </w:r>
      <w:r w:rsidR="00442165">
        <w:t>E Team, Matt Bass, Scott Hissam</w:t>
      </w:r>
      <w:r>
        <w:br/>
      </w:r>
    </w:p>
    <w:p w:rsidR="00000000" w:rsidRDefault="002C6F42">
      <w:pPr>
        <w:pStyle w:val="Heading2"/>
        <w:widowControl/>
        <w:spacing w:after="280" w:afterAutospacing="1"/>
      </w:pPr>
      <w:r>
        <w:t xml:space="preserve">Agenda </w:t>
      </w:r>
    </w:p>
    <w:p w:rsidR="00000000" w:rsidRDefault="002C6F42">
      <w:pPr>
        <w:widowControl/>
        <w:numPr>
          <w:ilvl w:val="0"/>
          <w:numId w:val="1"/>
        </w:numPr>
        <w:tabs>
          <w:tab w:val="left" w:pos="720"/>
        </w:tabs>
      </w:pPr>
      <w:r>
        <w:t xml:space="preserve">Introductions. </w:t>
      </w:r>
    </w:p>
    <w:p w:rsidR="00000000" w:rsidRDefault="002C6F42">
      <w:pPr>
        <w:widowControl/>
        <w:numPr>
          <w:ilvl w:val="0"/>
          <w:numId w:val="1"/>
        </w:numPr>
        <w:tabs>
          <w:tab w:val="left" w:pos="720"/>
        </w:tabs>
        <w:spacing w:after="280" w:afterAutospacing="1"/>
      </w:pPr>
      <w:r>
        <w:t xml:space="preserve">What we've done so far: </w:t>
      </w:r>
    </w:p>
    <w:p w:rsidR="00000000" w:rsidRDefault="002C6F42">
      <w:pPr>
        <w:widowControl/>
        <w:numPr>
          <w:ilvl w:val="0"/>
          <w:numId w:val="2"/>
        </w:numPr>
        <w:tabs>
          <w:tab w:val="left" w:pos="720"/>
        </w:tabs>
      </w:pPr>
      <w:r>
        <w:t xml:space="preserve">High level overview of the project and requirements as we understand them. </w:t>
      </w:r>
    </w:p>
    <w:p w:rsidR="00000000" w:rsidRDefault="002C6F42">
      <w:pPr>
        <w:widowControl/>
        <w:numPr>
          <w:ilvl w:val="0"/>
          <w:numId w:val="2"/>
        </w:numPr>
        <w:tabs>
          <w:tab w:val="left" w:pos="720"/>
        </w:tabs>
      </w:pPr>
      <w:r>
        <w:t xml:space="preserve">Scheduled standing client meetings. </w:t>
      </w:r>
    </w:p>
    <w:p w:rsidR="00000000" w:rsidRDefault="002C6F42">
      <w:pPr>
        <w:widowControl/>
        <w:numPr>
          <w:ilvl w:val="0"/>
          <w:numId w:val="2"/>
        </w:numPr>
        <w:tabs>
          <w:tab w:val="left" w:pos="720"/>
        </w:tabs>
      </w:pPr>
      <w:r>
        <w:t xml:space="preserve">Scheduled weekly team meetings. </w:t>
      </w:r>
    </w:p>
    <w:p w:rsidR="00000000" w:rsidRDefault="002C6F42">
      <w:pPr>
        <w:widowControl/>
        <w:numPr>
          <w:ilvl w:val="0"/>
          <w:numId w:val="2"/>
        </w:numPr>
        <w:tabs>
          <w:tab w:val="left" w:pos="720"/>
        </w:tabs>
      </w:pPr>
      <w:r>
        <w:t xml:space="preserve">Looked into different collaboration tools and environments. </w:t>
      </w:r>
    </w:p>
    <w:p w:rsidR="00000000" w:rsidRDefault="002C6F42">
      <w:pPr>
        <w:widowControl/>
        <w:numPr>
          <w:ilvl w:val="0"/>
          <w:numId w:val="2"/>
        </w:numPr>
        <w:tabs>
          <w:tab w:val="left" w:pos="720"/>
        </w:tabs>
      </w:pPr>
      <w:r>
        <w:t>Appointed a team lead and decided on a team n</w:t>
      </w:r>
      <w:r>
        <w:t xml:space="preserve">ame. </w:t>
      </w:r>
    </w:p>
    <w:p w:rsidR="00000000" w:rsidRDefault="002C6F42">
      <w:pPr>
        <w:widowControl/>
        <w:numPr>
          <w:ilvl w:val="0"/>
          <w:numId w:val="2"/>
        </w:numPr>
        <w:tabs>
          <w:tab w:val="left" w:pos="720"/>
        </w:tabs>
        <w:spacing w:after="280" w:afterAutospacing="1"/>
      </w:pPr>
      <w:r>
        <w:t>Team lunch with introductions and backgrounds.</w:t>
      </w:r>
      <w:r>
        <w:br/>
      </w:r>
    </w:p>
    <w:p w:rsidR="00000000" w:rsidRDefault="002C6F42">
      <w:pPr>
        <w:widowControl/>
        <w:spacing w:after="280" w:afterAutospacing="1"/>
      </w:pPr>
      <w:r>
        <w:t>    3. Forward work.</w:t>
      </w:r>
      <w:r>
        <w:br/>
      </w:r>
    </w:p>
    <w:p w:rsidR="00000000" w:rsidRDefault="002C6F42">
      <w:pPr>
        <w:widowControl/>
        <w:numPr>
          <w:ilvl w:val="0"/>
          <w:numId w:val="3"/>
        </w:numPr>
        <w:tabs>
          <w:tab w:val="left" w:pos="720"/>
        </w:tabs>
        <w:spacing w:after="280" w:afterAutospacing="1"/>
      </w:pPr>
      <w:r>
        <w:t xml:space="preserve">For standing team meetings, set the prioritized agenda.  Next meeting should come up with a plan, if plausible. </w:t>
      </w:r>
    </w:p>
    <w:p w:rsidR="00000000" w:rsidRPr="00442165" w:rsidRDefault="002C6F42">
      <w:pPr>
        <w:widowControl/>
        <w:spacing w:after="280" w:afterAutospacing="1"/>
        <w:rPr>
          <w:lang w:val="en-US"/>
        </w:rPr>
      </w:pPr>
      <w:r>
        <w:t>    4. Any suggestions or tips this early in the process?</w:t>
      </w:r>
      <w:r>
        <w:br/>
      </w:r>
    </w:p>
    <w:p w:rsidR="00000000" w:rsidRPr="00442165" w:rsidRDefault="002C6F42">
      <w:pPr>
        <w:pStyle w:val="Heading2"/>
        <w:widowControl/>
        <w:spacing w:after="280" w:afterAutospacing="1"/>
        <w:rPr>
          <w:lang w:val="en-US"/>
        </w:rPr>
      </w:pPr>
      <w:r>
        <w:t>Minu</w:t>
      </w:r>
      <w:r w:rsidR="00442165">
        <w:t>tes</w:t>
      </w:r>
    </w:p>
    <w:p w:rsidR="00000000" w:rsidRDefault="002C6F42">
      <w:pPr>
        <w:widowControl/>
        <w:numPr>
          <w:ilvl w:val="0"/>
          <w:numId w:val="4"/>
        </w:numPr>
        <w:tabs>
          <w:tab w:val="left" w:pos="720"/>
        </w:tabs>
        <w:spacing w:after="280" w:afterAutospacing="1"/>
      </w:pPr>
      <w:r>
        <w:t xml:space="preserve">The first thing to do - know about our client as much as possible. </w:t>
      </w:r>
    </w:p>
    <w:p w:rsidR="00000000" w:rsidRDefault="002C6F42">
      <w:pPr>
        <w:widowControl/>
        <w:numPr>
          <w:ilvl w:val="1"/>
          <w:numId w:val="6"/>
        </w:numPr>
        <w:tabs>
          <w:tab w:val="left" w:pos="1440"/>
        </w:tabs>
      </w:pPr>
      <w:r>
        <w:t xml:space="preserve">what is SCS? </w:t>
      </w:r>
    </w:p>
    <w:p w:rsidR="00000000" w:rsidRDefault="002C6F42">
      <w:pPr>
        <w:widowControl/>
        <w:numPr>
          <w:ilvl w:val="1"/>
          <w:numId w:val="6"/>
        </w:numPr>
        <w:tabs>
          <w:tab w:val="left" w:pos="1440"/>
        </w:tabs>
      </w:pPr>
      <w:r>
        <w:t>what</w:t>
      </w:r>
      <w:r w:rsidR="00442165">
        <w:t xml:space="preserve"> is CASOS? what is its mission?</w:t>
      </w:r>
    </w:p>
    <w:p w:rsidR="00000000" w:rsidRDefault="002C6F42">
      <w:pPr>
        <w:widowControl/>
        <w:numPr>
          <w:ilvl w:val="1"/>
          <w:numId w:val="6"/>
        </w:numPr>
        <w:tabs>
          <w:tab w:val="left" w:pos="1440"/>
        </w:tabs>
      </w:pPr>
      <w:r>
        <w:t>who is involved?</w:t>
      </w:r>
      <w:r w:rsidR="00442165">
        <w:t xml:space="preserve"> what about their relationship?</w:t>
      </w:r>
    </w:p>
    <w:p w:rsidR="00000000" w:rsidRDefault="00442165">
      <w:pPr>
        <w:widowControl/>
        <w:numPr>
          <w:ilvl w:val="1"/>
          <w:numId w:val="6"/>
        </w:numPr>
        <w:tabs>
          <w:tab w:val="left" w:pos="1440"/>
        </w:tabs>
        <w:spacing w:after="280" w:afterAutospacing="1"/>
      </w:pPr>
      <w:r>
        <w:t>who is the real customer?</w:t>
      </w:r>
    </w:p>
    <w:p w:rsidR="00000000" w:rsidRDefault="002C6F42">
      <w:pPr>
        <w:widowControl/>
        <w:numPr>
          <w:ilvl w:val="0"/>
          <w:numId w:val="7"/>
        </w:numPr>
        <w:tabs>
          <w:tab w:val="left" w:pos="720"/>
        </w:tabs>
      </w:pPr>
      <w:r>
        <w:t xml:space="preserve">How to organize a meeting </w:t>
      </w:r>
    </w:p>
    <w:p w:rsidR="00000000" w:rsidRDefault="002C6F42">
      <w:pPr>
        <w:widowControl/>
        <w:numPr>
          <w:ilvl w:val="1"/>
          <w:numId w:val="8"/>
        </w:numPr>
        <w:tabs>
          <w:tab w:val="left" w:pos="1440"/>
        </w:tabs>
      </w:pPr>
      <w:r>
        <w:t xml:space="preserve">Role (facilitator, time keeper, scribe, ...) </w:t>
      </w:r>
    </w:p>
    <w:p w:rsidR="00000000" w:rsidRDefault="002C6F42">
      <w:pPr>
        <w:widowControl/>
        <w:numPr>
          <w:ilvl w:val="1"/>
          <w:numId w:val="8"/>
        </w:numPr>
        <w:tabs>
          <w:tab w:val="left" w:pos="1440"/>
        </w:tabs>
        <w:spacing w:after="280" w:afterAutospacing="1"/>
      </w:pPr>
      <w:r>
        <w:t xml:space="preserve">Make high-level objective clear (prepare agenda, define the meeting's goal, ...) </w:t>
      </w:r>
    </w:p>
    <w:p w:rsidR="00000000" w:rsidRPr="00442165" w:rsidRDefault="002C6F42">
      <w:pPr>
        <w:widowControl/>
        <w:spacing w:after="280" w:afterAutospacing="1"/>
        <w:rPr>
          <w:lang w:val="en-US"/>
        </w:rPr>
      </w:pPr>
      <w:r>
        <w:t>                -&gt; who needs to be?</w:t>
      </w:r>
      <w:r>
        <w:br/>
        <w:t>                    ask the person to come, send the agenda in advance</w:t>
      </w:r>
    </w:p>
    <w:p w:rsidR="00000000" w:rsidRDefault="002C6F42">
      <w:pPr>
        <w:widowControl/>
        <w:numPr>
          <w:ilvl w:val="0"/>
          <w:numId w:val="9"/>
        </w:numPr>
        <w:tabs>
          <w:tab w:val="left" w:pos="720"/>
        </w:tabs>
      </w:pPr>
      <w:r>
        <w:lastRenderedPageBreak/>
        <w:t>decide team nam</w:t>
      </w:r>
      <w:r>
        <w:t xml:space="preserve">e other than CASOS ("CASOS" is the name customer is using) </w:t>
      </w:r>
    </w:p>
    <w:p w:rsidR="00000000" w:rsidRDefault="002C6F42">
      <w:pPr>
        <w:widowControl/>
        <w:numPr>
          <w:ilvl w:val="0"/>
          <w:numId w:val="9"/>
        </w:numPr>
        <w:tabs>
          <w:tab w:val="left" w:pos="720"/>
        </w:tabs>
        <w:spacing w:after="280" w:afterAutospacing="1"/>
      </w:pPr>
      <w:r>
        <w:t>no need to set up a regular mentor meeting before October (w</w:t>
      </w:r>
      <w:r w:rsidR="00442165">
        <w:t>e have a bootcamp until then)</w:t>
      </w:r>
      <w:r w:rsidR="00442165">
        <w:br/>
      </w:r>
    </w:p>
    <w:p w:rsidR="00000000" w:rsidRDefault="002C6F42">
      <w:pPr>
        <w:pStyle w:val="Heading2"/>
        <w:widowControl/>
        <w:spacing w:after="280" w:afterAutospacing="1"/>
      </w:pPr>
      <w:r>
        <w:t xml:space="preserve">Action Items </w:t>
      </w:r>
    </w:p>
    <w:p w:rsidR="002C6F42" w:rsidRDefault="00442165">
      <w:pPr>
        <w:widowControl/>
        <w:numPr>
          <w:ilvl w:val="0"/>
          <w:numId w:val="10"/>
        </w:numPr>
        <w:tabs>
          <w:tab w:val="left" w:pos="720"/>
        </w:tabs>
        <w:spacing w:after="280" w:afterAutospacing="1"/>
      </w:pPr>
      <w:r>
        <w:br/>
      </w:r>
    </w:p>
    <w:sectPr w:rsidR="002C6F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0">
      <w:start w:val="1"/>
      <w:numFmt w:val="decimal"/>
      <w:lvlText w:val="��."/>
      <w:lvlJc w:val="left"/>
      <w:pPr>
        <w:tabs>
          <w:tab w:val="num" w:pos="720"/>
        </w:tabs>
        <w:ind w:left="720" w:hanging="360"/>
      </w:pPr>
    </w:lvl>
    <w:lvl w:ilvl="1" w:tplc="0000000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00000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0000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00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000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0000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hybridMultilevel"/>
    <w:tmpl w:val="00000002"/>
    <w:lvl w:ilvl="0" w:tplc="000000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000000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000000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000000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000000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000000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000000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 w:tplc="000000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 w:tplc="000000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noPunctuationKerning/>
  <w:characterSpacingControl w:val="doNotCompress"/>
  <w:doNotValidateAgainstSchema/>
  <w:compat/>
  <w:rsids>
    <w:rsidRoot w:val="00EC5396"/>
    <w:rsid w:val="002C6F42"/>
    <w:rsid w:val="00442165"/>
    <w:rsid w:val="00EC5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Meeting_x0020_Date xmlns="ed007f87-bead-4123-ae5a-956e71303249">2009-09-01T04:00:00+00:00</Meeting_x0020_Date>
    <Meeting_x0020_Type xmlns="ed007f87-bead-4123-ae5a-956e71303249">Mentor</Meeting_x0020_Type>
    <Topics xmlns="ed007f87-bead-4123-ae5a-956e7130324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lient Meeting Notes" ma:contentTypeID="0x010100182341D01C762F499B351B2A998F0D54002ED1170C3C343841B79BFE81CE7CE704" ma:contentTypeVersion="4" ma:contentTypeDescription="" ma:contentTypeScope="" ma:versionID="6fcf6691294032c24b1755354a35a854">
  <xsd:schema xmlns:xsd="http://www.w3.org/2001/XMLSchema" xmlns:p="http://schemas.microsoft.com/office/2006/metadata/properties" xmlns:ns2="ed007f87-bead-4123-ae5a-956e71303249" targetNamespace="http://schemas.microsoft.com/office/2006/metadata/properties" ma:root="true" ma:fieldsID="edf975053673920b5a59faf6f1b40740" ns2:_="">
    <xsd:import namespace="ed007f87-bead-4123-ae5a-956e71303249"/>
    <xsd:element name="properties">
      <xsd:complexType>
        <xsd:sequence>
          <xsd:element name="documentManagement">
            <xsd:complexType>
              <xsd:all>
                <xsd:element ref="ns2:Meeting_x0020_Type"/>
                <xsd:element ref="ns2:Meeting_x0020_Date" minOccurs="0"/>
                <xsd:element ref="ns2:Topic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d007f87-bead-4123-ae5a-956e71303249" elementFormDefault="qualified">
    <xsd:import namespace="http://schemas.microsoft.com/office/2006/documentManagement/types"/>
    <xsd:element name="Meeting_x0020_Type" ma:index="8" ma:displayName="Meeting Type" ma:default="Team" ma:format="Dropdown" ma:internalName="Meeting_x0020_Type">
      <xsd:simpleType>
        <xsd:restriction base="dms:Choice">
          <xsd:enumeration value="Team"/>
          <xsd:enumeration value="Client"/>
          <xsd:enumeration value="Mentor"/>
        </xsd:restriction>
      </xsd:simpleType>
    </xsd:element>
    <xsd:element name="Meeting_x0020_Date" ma:index="9" nillable="true" ma:displayName="Meeting Date" ma:format="DateOnly" ma:internalName="Meeting_x0020_Date">
      <xsd:simpleType>
        <xsd:restriction base="dms:DateTime"/>
      </xsd:simpleType>
    </xsd:element>
    <xsd:element name="Topics" ma:index="10" nillable="true" ma:displayName="Topics" ma:internalName="Topic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DED5D7C-06D1-4B57-978A-BE0B6E1A0082}"/>
</file>

<file path=customXml/itemProps2.xml><?xml version="1.0" encoding="utf-8"?>
<ds:datastoreItem xmlns:ds="http://schemas.openxmlformats.org/officeDocument/2006/customXml" ds:itemID="{4FD26F2F-AA83-4416-A20C-1EAF35D0D5C7}"/>
</file>

<file path=customXml/itemProps3.xml><?xml version="1.0" encoding="utf-8"?>
<ds:datastoreItem xmlns:ds="http://schemas.openxmlformats.org/officeDocument/2006/customXml" ds:itemID="{F1800028-EB6E-4563-ADD0-50A4C0791D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Mentor Meeting 1</dc:title>
  <dc:creator>Laura Glendenning</dc:creator>
  <cp:lastModifiedBy>Laura Glendenning</cp:lastModifiedBy>
  <cp:revision>3</cp:revision>
  <dcterms:created xsi:type="dcterms:W3CDTF">2009-10-26T18:19:00Z</dcterms:created>
  <dcterms:modified xsi:type="dcterms:W3CDTF">2009-10-26T18:20:00Z</dcterms:modified>
  <cp:contentType>Client Meeting Notes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0x010100182341D01C762F499B351B2A998F0D54002ED1170C3C343841B79BFE81CE7CE704</vt:lpwstr>
  </property>
</Properties>
</file>